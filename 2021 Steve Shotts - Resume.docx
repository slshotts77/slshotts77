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80"/>
        <w:gridCol w:w="10"/>
        <w:gridCol w:w="4670"/>
      </w:tblGrid>
      <w:tr w:rsidR="00026140" w14:paraId="2EE13571" w14:textId="77777777" w:rsidTr="005032AE">
        <w:trPr>
          <w:cantSplit/>
          <w:trHeight w:val="28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CB46" w14:textId="687759DC" w:rsidR="00026140" w:rsidRDefault="00026140">
            <w:pPr>
              <w:jc w:val="center"/>
              <w:rPr>
                <w:rFonts w:ascii="Times New Roman Bold" w:hAnsi="Times New Roman Bold"/>
                <w:sz w:val="26"/>
              </w:rPr>
            </w:pPr>
            <w:r>
              <w:rPr>
                <w:rFonts w:ascii="Times New Roman Bold" w:hAnsi="Times New Roman Bold"/>
                <w:sz w:val="26"/>
              </w:rPr>
              <w:t>Summary</w:t>
            </w:r>
          </w:p>
        </w:tc>
      </w:tr>
      <w:tr w:rsidR="00026140" w14:paraId="7AE9EC6F" w14:textId="77777777" w:rsidTr="005032AE">
        <w:trPr>
          <w:cantSplit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F104" w14:textId="57A0A624" w:rsidR="00026140" w:rsidRDefault="0019381A" w:rsidP="000E5157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Continuing growth as a software </w:t>
            </w:r>
            <w:r w:rsidR="00AC39AA">
              <w:rPr>
                <w:rFonts w:ascii="Times New Roman" w:hAnsi="Times New Roman"/>
                <w:sz w:val="22"/>
              </w:rPr>
              <w:t xml:space="preserve">developer </w:t>
            </w:r>
            <w:r>
              <w:rPr>
                <w:rFonts w:ascii="Times New Roman" w:hAnsi="Times New Roman"/>
                <w:sz w:val="22"/>
              </w:rPr>
              <w:t xml:space="preserve">through design and development, </w:t>
            </w:r>
            <w:r w:rsidR="00AC39AA">
              <w:rPr>
                <w:rFonts w:ascii="Times New Roman" w:hAnsi="Times New Roman"/>
                <w:sz w:val="22"/>
              </w:rPr>
              <w:t xml:space="preserve">functional design </w:t>
            </w:r>
            <w:r>
              <w:rPr>
                <w:rFonts w:ascii="Times New Roman" w:hAnsi="Times New Roman"/>
                <w:sz w:val="22"/>
              </w:rPr>
              <w:t xml:space="preserve">at all </w:t>
            </w:r>
            <w:r w:rsidR="00AC39AA">
              <w:rPr>
                <w:rFonts w:ascii="Times New Roman" w:hAnsi="Times New Roman"/>
                <w:sz w:val="22"/>
              </w:rPr>
              <w:t>levels of database creation</w:t>
            </w:r>
            <w:r>
              <w:rPr>
                <w:rFonts w:ascii="Times New Roman" w:hAnsi="Times New Roman"/>
                <w:sz w:val="22"/>
              </w:rPr>
              <w:t>. In addition, 20 years</w:t>
            </w:r>
            <w:r w:rsidR="00760AFA">
              <w:rPr>
                <w:rFonts w:ascii="Times New Roman" w:hAnsi="Times New Roman"/>
                <w:sz w:val="22"/>
              </w:rPr>
              <w:t xml:space="preserve"> </w:t>
            </w:r>
            <w:r w:rsidR="00AC39AA">
              <w:rPr>
                <w:rFonts w:ascii="Times New Roman" w:hAnsi="Times New Roman"/>
                <w:sz w:val="22"/>
              </w:rPr>
              <w:t xml:space="preserve">of </w:t>
            </w:r>
            <w:r w:rsidR="00026140">
              <w:rPr>
                <w:rFonts w:ascii="Times New Roman" w:hAnsi="Times New Roman"/>
                <w:sz w:val="22"/>
              </w:rPr>
              <w:t xml:space="preserve">professional experience </w:t>
            </w:r>
            <w:r w:rsidR="00760AFA">
              <w:rPr>
                <w:rFonts w:ascii="Times New Roman" w:hAnsi="Times New Roman"/>
                <w:sz w:val="22"/>
              </w:rPr>
              <w:t xml:space="preserve">as a mechanical engineer. My </w:t>
            </w:r>
            <w:r w:rsidR="00026140">
              <w:rPr>
                <w:rFonts w:ascii="Times New Roman" w:hAnsi="Times New Roman"/>
                <w:sz w:val="22"/>
              </w:rPr>
              <w:t xml:space="preserve">knowledge including project planning, </w:t>
            </w:r>
            <w:r>
              <w:rPr>
                <w:rFonts w:ascii="Times New Roman" w:hAnsi="Times New Roman"/>
                <w:sz w:val="22"/>
              </w:rPr>
              <w:t>scheduling,</w:t>
            </w:r>
            <w:r w:rsidR="00026140">
              <w:rPr>
                <w:rFonts w:ascii="Times New Roman" w:hAnsi="Times New Roman"/>
                <w:sz w:val="22"/>
              </w:rPr>
              <w:t xml:space="preserve"> and design. I attribute my successful career to communication, organization and being able to multitask on a r</w:t>
            </w:r>
            <w:r w:rsidR="00523AA0">
              <w:rPr>
                <w:rFonts w:ascii="Times New Roman" w:hAnsi="Times New Roman"/>
                <w:sz w:val="22"/>
              </w:rPr>
              <w:t>outine basis</w:t>
            </w:r>
            <w:r>
              <w:rPr>
                <w:rFonts w:ascii="Times New Roman" w:hAnsi="Times New Roman"/>
                <w:sz w:val="22"/>
              </w:rPr>
              <w:t>.</w:t>
            </w:r>
          </w:p>
        </w:tc>
      </w:tr>
      <w:tr w:rsidR="00026140" w14:paraId="21D789D0" w14:textId="77777777" w:rsidTr="005032AE">
        <w:trPr>
          <w:cantSplit/>
          <w:trHeight w:val="14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5130" w14:textId="77777777" w:rsidR="00026140" w:rsidRPr="0019576F" w:rsidRDefault="0002614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F5DEC" w14:paraId="3DE6C653" w14:textId="77777777" w:rsidTr="005032AE">
        <w:trPr>
          <w:cantSplit/>
          <w:trHeight w:val="323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EAF47" w14:textId="2D96BA30" w:rsidR="006F5DEC" w:rsidRPr="003E5E26" w:rsidRDefault="000E5157" w:rsidP="006F5DEC">
            <w:pPr>
              <w:numPr>
                <w:ilvl w:val="0"/>
                <w:numId w:val="3"/>
              </w:numPr>
              <w:spacing w:after="60"/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Design</w:t>
            </w:r>
            <w:r w:rsidR="00EE46F4">
              <w:rPr>
                <w:rFonts w:ascii="Times New Roman" w:hAnsi="Times New Roman"/>
                <w:sz w:val="22"/>
              </w:rPr>
              <w:t xml:space="preserve"> front-end web sign with HTML, </w:t>
            </w:r>
            <w:proofErr w:type="gramStart"/>
            <w:r w:rsidR="00EE46F4">
              <w:rPr>
                <w:rFonts w:ascii="Times New Roman" w:hAnsi="Times New Roman"/>
                <w:sz w:val="22"/>
              </w:rPr>
              <w:t>CSS</w:t>
            </w:r>
            <w:proofErr w:type="gramEnd"/>
            <w:r w:rsidR="00EE46F4">
              <w:rPr>
                <w:rFonts w:ascii="Times New Roman" w:hAnsi="Times New Roman"/>
                <w:sz w:val="22"/>
              </w:rPr>
              <w:t xml:space="preserve"> and Java Script</w:t>
            </w:r>
          </w:p>
        </w:tc>
        <w:tc>
          <w:tcPr>
            <w:tcW w:w="4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11E7" w14:textId="11F72EF0" w:rsidR="006F5DEC" w:rsidRDefault="00760AFA" w:rsidP="00B71C81">
            <w:pPr>
              <w:numPr>
                <w:ilvl w:val="0"/>
                <w:numId w:val="4"/>
              </w:numPr>
              <w:spacing w:after="60"/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Working with ASP.NET layered Web API development, SDLC (without maintenance)</w:t>
            </w:r>
          </w:p>
        </w:tc>
      </w:tr>
      <w:tr w:rsidR="00760AFA" w14:paraId="65D85E3A" w14:textId="77777777" w:rsidTr="005032AE">
        <w:trPr>
          <w:cantSplit/>
          <w:trHeight w:val="186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3E36" w14:textId="16A19F86" w:rsidR="00760AFA" w:rsidRDefault="00760AFA" w:rsidP="00760AFA">
            <w:pPr>
              <w:numPr>
                <w:ilvl w:val="0"/>
                <w:numId w:val="5"/>
              </w:numPr>
              <w:spacing w:after="60"/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Pull data from API’s manipulate the DOM, create repositories in Github and deploy webpages</w:t>
            </w:r>
          </w:p>
        </w:tc>
        <w:tc>
          <w:tcPr>
            <w:tcW w:w="4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7236" w14:textId="331972CF" w:rsidR="00760AFA" w:rsidRDefault="00AC39AA" w:rsidP="00760AFA">
            <w:pPr>
              <w:numPr>
                <w:ilvl w:val="0"/>
                <w:numId w:val="5"/>
              </w:numPr>
              <w:spacing w:after="60"/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Functional with ASP.NET Web APIs, C#, CSS, DOM, </w:t>
            </w:r>
            <w:proofErr w:type="spellStart"/>
            <w:r>
              <w:rPr>
                <w:rFonts w:ascii="Times New Roman" w:hAnsi="Times New Roman"/>
                <w:sz w:val="22"/>
              </w:rPr>
              <w:t>GiT</w:t>
            </w:r>
            <w:proofErr w:type="spellEnd"/>
            <w:r>
              <w:rPr>
                <w:rFonts w:ascii="Times New Roman" w:hAnsi="Times New Roman"/>
                <w:sz w:val="22"/>
              </w:rPr>
              <w:t>, HTML, Razor</w:t>
            </w:r>
          </w:p>
        </w:tc>
      </w:tr>
      <w:tr w:rsidR="00AC39AA" w14:paraId="32510464" w14:textId="77777777" w:rsidTr="005032AE">
        <w:trPr>
          <w:cantSplit/>
          <w:trHeight w:val="243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3C464" w14:textId="51BE819B" w:rsidR="00AC39AA" w:rsidRDefault="00AC39AA" w:rsidP="00AC39AA">
            <w:pPr>
              <w:numPr>
                <w:ilvl w:val="0"/>
                <w:numId w:val="7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Develop databases in group and individually  </w:t>
            </w:r>
          </w:p>
        </w:tc>
        <w:tc>
          <w:tcPr>
            <w:tcW w:w="4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0AB0" w14:textId="47B3B6B1" w:rsidR="00AC39AA" w:rsidRDefault="00AC39AA" w:rsidP="00AC39AA">
            <w:pPr>
              <w:numPr>
                <w:ilvl w:val="0"/>
                <w:numId w:val="10"/>
              </w:numPr>
              <w:spacing w:after="60"/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Problem solving and debugging skills</w:t>
            </w:r>
          </w:p>
        </w:tc>
      </w:tr>
      <w:tr w:rsidR="00AC39AA" w14:paraId="1668EF15" w14:textId="77777777" w:rsidTr="005032AE">
        <w:trPr>
          <w:cantSplit/>
          <w:trHeight w:val="76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9244" w14:textId="54748F13" w:rsidR="00AC39AA" w:rsidRPr="00841DCD" w:rsidRDefault="00AC39AA" w:rsidP="00AC39A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C39AA" w14:paraId="2BAE7BAE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AAD4" w14:textId="77777777" w:rsidR="00AC39AA" w:rsidRDefault="00AC39AA" w:rsidP="00AC39AA">
            <w:pPr>
              <w:jc w:val="center"/>
              <w:rPr>
                <w:rFonts w:ascii="Times New Roman Bold" w:hAnsi="Times New Roman Bold"/>
                <w:sz w:val="26"/>
              </w:rPr>
            </w:pPr>
            <w:r>
              <w:rPr>
                <w:rFonts w:ascii="Times New Roman Bold" w:hAnsi="Times New Roman Bold"/>
                <w:sz w:val="26"/>
              </w:rPr>
              <w:t>Experience</w:t>
            </w:r>
          </w:p>
        </w:tc>
      </w:tr>
      <w:tr w:rsidR="00AC39AA" w14:paraId="215DE893" w14:textId="77777777" w:rsidTr="005032AE">
        <w:trPr>
          <w:cantSplit/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283E" w14:textId="0E29FE81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Shipping and Warehouse Manager</w:t>
            </w:r>
          </w:p>
          <w:p w14:paraId="0D908D63" w14:textId="34A75E58" w:rsidR="00AC39AA" w:rsidRPr="00A53E9E" w:rsidRDefault="00AC39AA" w:rsidP="00AC39AA">
            <w:pPr>
              <w:rPr>
                <w:rFonts w:ascii="Times New Roman Bold" w:hAnsi="Times New Roman Bold"/>
                <w:sz w:val="22"/>
                <w:szCs w:val="22"/>
              </w:rPr>
            </w:pPr>
            <w:r>
              <w:rPr>
                <w:rFonts w:ascii="Times New Roman Bold" w:hAnsi="Times New Roman Bold"/>
                <w:sz w:val="22"/>
              </w:rPr>
              <w:t>Priority Press, Greenwood, IN</w:t>
            </w:r>
          </w:p>
        </w:tc>
        <w:tc>
          <w:tcPr>
            <w:tcW w:w="4680" w:type="dxa"/>
            <w:gridSpan w:val="2"/>
            <w:shd w:val="clear" w:color="auto" w:fill="auto"/>
            <w:vAlign w:val="bottom"/>
          </w:tcPr>
          <w:p w14:paraId="1E118667" w14:textId="1373BE1B" w:rsidR="00AC39AA" w:rsidRPr="00A53E9E" w:rsidRDefault="00AC39AA" w:rsidP="00AC39AA">
            <w:pPr>
              <w:jc w:val="right"/>
              <w:rPr>
                <w:rFonts w:ascii="Times New Roman Bold" w:hAnsi="Times New Roman Bold"/>
                <w:sz w:val="22"/>
                <w:szCs w:val="22"/>
              </w:rPr>
            </w:pPr>
            <w:r>
              <w:rPr>
                <w:rFonts w:ascii="Times New Roman Bold" w:hAnsi="Times New Roman Bold"/>
                <w:sz w:val="22"/>
              </w:rPr>
              <w:t>August 2017 – Current</w:t>
            </w:r>
          </w:p>
        </w:tc>
      </w:tr>
      <w:tr w:rsidR="00AC39AA" w14:paraId="3E7C5720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009FF" w14:textId="53C411A8" w:rsidR="00AC39AA" w:rsidRPr="00A53E9E" w:rsidRDefault="00AC39AA" w:rsidP="00AC39AA">
            <w:pPr>
              <w:rPr>
                <w:rFonts w:ascii="Times New Roman Bold" w:hAnsi="Times New Roman Bold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</w:t>
            </w:r>
            <w:r w:rsidR="0019381A">
              <w:rPr>
                <w:rFonts w:ascii="Times New Roman" w:hAnsi="Times New Roman"/>
                <w:sz w:val="22"/>
              </w:rPr>
              <w:t>Manage all task of warehouse management</w:t>
            </w:r>
          </w:p>
        </w:tc>
      </w:tr>
      <w:tr w:rsidR="00AC39AA" w14:paraId="52A1D542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73826" w14:textId="7EEAB377" w:rsidR="00AC39AA" w:rsidRPr="00A53E9E" w:rsidRDefault="00AC39AA" w:rsidP="00AC39AA">
            <w:pPr>
              <w:rPr>
                <w:rFonts w:ascii="Times New Roman Bold" w:hAnsi="Times New Roman Bold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</w:t>
            </w:r>
            <w:r w:rsidR="0019381A">
              <w:rPr>
                <w:rFonts w:ascii="Times New Roman" w:hAnsi="Times New Roman"/>
                <w:sz w:val="22"/>
              </w:rPr>
              <w:t>Shipping manager of all product and coordination with end client</w:t>
            </w:r>
          </w:p>
        </w:tc>
      </w:tr>
      <w:tr w:rsidR="00AC39AA" w14:paraId="184CAF6C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F1B72" w14:textId="30325FB5" w:rsidR="00AC39AA" w:rsidRPr="00A53E9E" w:rsidRDefault="00AC39AA" w:rsidP="00AC39AA">
            <w:pPr>
              <w:rPr>
                <w:rFonts w:ascii="Times New Roman Bold" w:hAnsi="Times New Roman Bold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</w:t>
            </w:r>
            <w:r w:rsidR="000E5157">
              <w:rPr>
                <w:rFonts w:ascii="Times New Roman" w:hAnsi="Times New Roman"/>
                <w:sz w:val="22"/>
              </w:rPr>
              <w:t>Handle inventory form storage and archive to delivery</w:t>
            </w:r>
          </w:p>
        </w:tc>
      </w:tr>
      <w:tr w:rsidR="00AC39AA" w14:paraId="7F95048E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6EE4" w14:textId="41DA75D9" w:rsidR="00AC39AA" w:rsidRPr="00A53E9E" w:rsidRDefault="00AC39AA" w:rsidP="00AC39AA">
            <w:pPr>
              <w:rPr>
                <w:rFonts w:ascii="Times New Roman Bold" w:hAnsi="Times New Roman Bold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</w:t>
            </w:r>
            <w:r w:rsidR="000E5157">
              <w:rPr>
                <w:rFonts w:ascii="Times New Roman" w:hAnsi="Times New Roman"/>
                <w:sz w:val="22"/>
              </w:rPr>
              <w:t>Daily scheduling with each department to insure timely executions on product delivery and storage</w:t>
            </w:r>
          </w:p>
        </w:tc>
      </w:tr>
      <w:tr w:rsidR="00AC39AA" w14:paraId="37C135DB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B2BA" w14:textId="283B60A9" w:rsidR="00AC39AA" w:rsidRPr="00A53E9E" w:rsidRDefault="00AC39AA" w:rsidP="00AC39AA">
            <w:pPr>
              <w:rPr>
                <w:rFonts w:ascii="Times New Roman Bold" w:hAnsi="Times New Roman Bold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</w:t>
            </w:r>
            <w:r w:rsidR="000E5157">
              <w:rPr>
                <w:rFonts w:ascii="Times New Roman" w:hAnsi="Times New Roman"/>
                <w:sz w:val="22"/>
              </w:rPr>
              <w:t xml:space="preserve">Manage all teams, quality management and front in coordination to </w:t>
            </w:r>
            <w:proofErr w:type="gramStart"/>
            <w:r w:rsidR="000E5157">
              <w:rPr>
                <w:rFonts w:ascii="Times New Roman" w:hAnsi="Times New Roman"/>
                <w:sz w:val="22"/>
              </w:rPr>
              <w:t>insure</w:t>
            </w:r>
            <w:proofErr w:type="gramEnd"/>
            <w:r w:rsidR="000E5157">
              <w:rPr>
                <w:rFonts w:ascii="Times New Roman" w:hAnsi="Times New Roman"/>
                <w:sz w:val="22"/>
              </w:rPr>
              <w:t xml:space="preserve"> company success </w:t>
            </w:r>
          </w:p>
        </w:tc>
      </w:tr>
      <w:tr w:rsidR="00AC39AA" w14:paraId="342BA1CB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BD373" w14:textId="77777777" w:rsidR="00AC39AA" w:rsidRDefault="00AC39AA" w:rsidP="00AC39AA">
            <w:pPr>
              <w:jc w:val="center"/>
              <w:rPr>
                <w:rFonts w:ascii="Times New Roman Bold" w:hAnsi="Times New Roman Bold"/>
                <w:sz w:val="26"/>
              </w:rPr>
            </w:pPr>
          </w:p>
        </w:tc>
      </w:tr>
      <w:tr w:rsidR="00AC39AA" w14:paraId="4876AC97" w14:textId="77777777" w:rsidTr="005032AE">
        <w:trPr>
          <w:cantSplit/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94EE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Custom Reclaimed Wood Furniture and Décor</w:t>
            </w:r>
          </w:p>
          <w:p w14:paraId="201D5CAF" w14:textId="77777777" w:rsidR="00AC39AA" w:rsidRPr="00523AA0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A Katz Tale, Greenwood, IN</w:t>
            </w:r>
          </w:p>
        </w:tc>
        <w:tc>
          <w:tcPr>
            <w:tcW w:w="4680" w:type="dxa"/>
            <w:gridSpan w:val="2"/>
            <w:shd w:val="clear" w:color="auto" w:fill="auto"/>
            <w:vAlign w:val="bottom"/>
          </w:tcPr>
          <w:p w14:paraId="21796078" w14:textId="77777777" w:rsidR="00AC39AA" w:rsidRPr="00230891" w:rsidRDefault="00AC39AA" w:rsidP="00AC39AA">
            <w:pPr>
              <w:jc w:val="right"/>
              <w:rPr>
                <w:rFonts w:ascii="Times New Roman Bold" w:hAnsi="Times New Roman Bold"/>
                <w:b/>
                <w:sz w:val="26"/>
              </w:rPr>
            </w:pPr>
            <w:r>
              <w:rPr>
                <w:rFonts w:ascii="Times New Roman Bold" w:hAnsi="Times New Roman Bold"/>
                <w:sz w:val="22"/>
              </w:rPr>
              <w:t>June 2015 – Current</w:t>
            </w:r>
          </w:p>
        </w:tc>
      </w:tr>
      <w:tr w:rsidR="00AC39AA" w14:paraId="135824EE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0443" w14:textId="77777777" w:rsidR="00AC39AA" w:rsidRPr="005C5ACB" w:rsidRDefault="00AC39AA" w:rsidP="00AC39AA">
            <w:pPr>
              <w:ind w:left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Design, build, install and quote home improvement needs </w:t>
            </w:r>
          </w:p>
        </w:tc>
      </w:tr>
      <w:tr w:rsidR="00AC39AA" w14:paraId="4B7AD1C7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86D8" w14:textId="77777777" w:rsidR="00AC39AA" w:rsidRPr="005C5ACB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Furniture restoration/design antique and modern wood working</w:t>
            </w:r>
          </w:p>
        </w:tc>
      </w:tr>
      <w:tr w:rsidR="00AC39AA" w14:paraId="2DEF5DDC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99CE" w14:textId="77777777" w:rsidR="00AC39AA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Home improvement and repairs to walls, floors, ceilings, tile, </w:t>
            </w:r>
            <w:proofErr w:type="gramStart"/>
            <w:r>
              <w:rPr>
                <w:rFonts w:ascii="Times New Roman" w:hAnsi="Times New Roman"/>
                <w:sz w:val="22"/>
              </w:rPr>
              <w:t>trim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and lighting</w:t>
            </w:r>
          </w:p>
        </w:tc>
      </w:tr>
      <w:tr w:rsidR="00AC39AA" w14:paraId="738D9B16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09B96" w14:textId="77777777" w:rsidR="00AC39AA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Exterior design/build decks, </w:t>
            </w:r>
            <w:proofErr w:type="gramStart"/>
            <w:r>
              <w:rPr>
                <w:rFonts w:ascii="Times New Roman" w:hAnsi="Times New Roman"/>
                <w:sz w:val="22"/>
              </w:rPr>
              <w:t>pergolas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and landscaping</w:t>
            </w:r>
          </w:p>
        </w:tc>
      </w:tr>
      <w:tr w:rsidR="00AC39AA" w14:paraId="44C90BA4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93C7" w14:textId="77777777" w:rsidR="00AC39AA" w:rsidRPr="00990F7D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Preform preventative maintenance and service on HVAC systems and equipment</w:t>
            </w:r>
          </w:p>
        </w:tc>
      </w:tr>
      <w:tr w:rsidR="00AC39AA" w14:paraId="3DA4C9F9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6496" w14:textId="77777777" w:rsidR="00AC39AA" w:rsidRDefault="00AC39AA" w:rsidP="00AC39AA">
            <w:pPr>
              <w:jc w:val="center"/>
              <w:rPr>
                <w:rFonts w:ascii="Times New Roman Bold" w:hAnsi="Times New Roman Bold"/>
                <w:sz w:val="26"/>
              </w:rPr>
            </w:pPr>
          </w:p>
        </w:tc>
      </w:tr>
      <w:tr w:rsidR="00AC39AA" w14:paraId="3ADCC753" w14:textId="77777777" w:rsidTr="005032AE">
        <w:trPr>
          <w:cantSplit/>
          <w:trHeight w:val="20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3D710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General Maintenance</w:t>
            </w:r>
          </w:p>
          <w:p w14:paraId="3D9E5A6D" w14:textId="77777777" w:rsidR="00AC39AA" w:rsidRPr="005C5ACB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State of Indiana, Terre Haute, IN</w:t>
            </w:r>
          </w:p>
        </w:tc>
        <w:tc>
          <w:tcPr>
            <w:tcW w:w="4670" w:type="dxa"/>
            <w:shd w:val="clear" w:color="auto" w:fill="auto"/>
            <w:vAlign w:val="bottom"/>
          </w:tcPr>
          <w:p w14:paraId="7EFFEAB9" w14:textId="77777777" w:rsidR="00AC39AA" w:rsidRPr="00230891" w:rsidRDefault="00AC39AA" w:rsidP="00AC39AA">
            <w:pPr>
              <w:jc w:val="right"/>
              <w:rPr>
                <w:rFonts w:ascii="Times New Roman Bold" w:hAnsi="Times New Roman Bold"/>
                <w:b/>
                <w:sz w:val="26"/>
              </w:rPr>
            </w:pPr>
            <w:r>
              <w:rPr>
                <w:rFonts w:ascii="Times New Roman Bold" w:hAnsi="Times New Roman Bold"/>
                <w:sz w:val="22"/>
              </w:rPr>
              <w:t>December 2013 – May 2015</w:t>
            </w:r>
          </w:p>
        </w:tc>
      </w:tr>
      <w:tr w:rsidR="00AC39AA" w14:paraId="6198BBAC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78867" w14:textId="77777777" w:rsidR="00AC39AA" w:rsidRPr="005C5ACB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Managed preventative maintenance on boilers and chillers</w:t>
            </w:r>
          </w:p>
        </w:tc>
      </w:tr>
      <w:tr w:rsidR="00AC39AA" w14:paraId="1C0EF280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490AC" w14:textId="77777777" w:rsidR="00AC39AA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Facilitated construction rehabilitation and upkeep on Powerhouse equipment</w:t>
            </w:r>
          </w:p>
        </w:tc>
      </w:tr>
      <w:tr w:rsidR="00AC39AA" w14:paraId="4FE383DF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CE14" w14:textId="77777777" w:rsidR="00AC39AA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and implemented capital improvements</w:t>
            </w:r>
          </w:p>
        </w:tc>
      </w:tr>
      <w:tr w:rsidR="00AC39AA" w14:paraId="47504D29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6DB19" w14:textId="77777777" w:rsidR="00AC39AA" w:rsidRPr="00990F7D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Preform general contracting work</w:t>
            </w:r>
          </w:p>
        </w:tc>
      </w:tr>
      <w:tr w:rsidR="00AC39AA" w14:paraId="7D04B4D4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CFA21" w14:textId="77777777" w:rsidR="00AC39AA" w:rsidRDefault="00AC39AA" w:rsidP="00AC39AA">
            <w:pPr>
              <w:numPr>
                <w:ilvl w:val="0"/>
                <w:numId w:val="64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Assist in new installation</w:t>
            </w:r>
          </w:p>
        </w:tc>
      </w:tr>
      <w:tr w:rsidR="00AC39AA" w14:paraId="0A9CB895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1823" w14:textId="77777777" w:rsidR="00AC39AA" w:rsidRDefault="00AC39AA" w:rsidP="00AC39AA">
            <w:pPr>
              <w:rPr>
                <w:rFonts w:ascii="Times New Roman Bold" w:hAnsi="Times New Roman Bold"/>
                <w:sz w:val="26"/>
              </w:rPr>
            </w:pPr>
          </w:p>
        </w:tc>
      </w:tr>
      <w:tr w:rsidR="00AC39AA" w14:paraId="2861AE7B" w14:textId="77777777" w:rsidTr="005032AE">
        <w:trPr>
          <w:cantSplit/>
          <w:trHeight w:val="20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1D2A5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CMMS Program Manager for </w:t>
            </w:r>
          </w:p>
          <w:p w14:paraId="78DAC55A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Johnson Controls, Indianapolis, IN</w:t>
            </w:r>
          </w:p>
        </w:tc>
        <w:tc>
          <w:tcPr>
            <w:tcW w:w="4670" w:type="dxa"/>
            <w:shd w:val="clear" w:color="auto" w:fill="auto"/>
          </w:tcPr>
          <w:p w14:paraId="7BD1FD7C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</w:p>
          <w:p w14:paraId="41F67E8D" w14:textId="77777777" w:rsidR="00AC39AA" w:rsidRDefault="00AC39AA" w:rsidP="00AC39AA">
            <w:pPr>
              <w:ind w:left="1440"/>
              <w:rPr>
                <w:rFonts w:ascii="Times New Roman Bold" w:hAnsi="Times New Roman Bold"/>
                <w:sz w:val="26"/>
              </w:rPr>
            </w:pPr>
            <w:r>
              <w:rPr>
                <w:rFonts w:ascii="Times New Roman Bold" w:hAnsi="Times New Roman Bold"/>
                <w:sz w:val="22"/>
              </w:rPr>
              <w:t xml:space="preserve">       March 2013 – October 2013</w:t>
            </w:r>
          </w:p>
        </w:tc>
      </w:tr>
      <w:tr w:rsidR="00AC39AA" w14:paraId="3CD75D8D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748F" w14:textId="77777777" w:rsidR="00AC39AA" w:rsidRPr="005C5ACB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Motivate and inspire the team group forward</w:t>
            </w:r>
          </w:p>
        </w:tc>
      </w:tr>
      <w:tr w:rsidR="00AC39AA" w14:paraId="2AFFB940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CEA1" w14:textId="77777777" w:rsidR="00AC39AA" w:rsidRDefault="00AC39AA" w:rsidP="00AC39AA">
            <w:pPr>
              <w:numPr>
                <w:ilvl w:val="0"/>
                <w:numId w:val="64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Eager to take on new task to develop my knowledge and help grow the company</w:t>
            </w:r>
          </w:p>
        </w:tc>
      </w:tr>
      <w:tr w:rsidR="00AC39AA" w14:paraId="5B71BC80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2A005" w14:textId="77777777" w:rsidR="00AC39AA" w:rsidRDefault="00AC39AA" w:rsidP="00AC39AA">
            <w:pPr>
              <w:numPr>
                <w:ilvl w:val="0"/>
                <w:numId w:val="64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Lead, train, support and engage team toward customer request and directive</w:t>
            </w:r>
          </w:p>
        </w:tc>
      </w:tr>
      <w:tr w:rsidR="00AC39AA" w14:paraId="42FC11A0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6ECA" w14:textId="77777777" w:rsidR="00AC39AA" w:rsidRPr="005C5ACB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Mindful to find a sound cost solution when taking on any task</w:t>
            </w:r>
          </w:p>
        </w:tc>
      </w:tr>
      <w:tr w:rsidR="00AC39AA" w14:paraId="4EBF70E0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0396" w14:textId="77777777" w:rsidR="00AC39AA" w:rsidRPr="005C5ACB" w:rsidRDefault="00AC39AA" w:rsidP="00AC39AA">
            <w:pPr>
              <w:numPr>
                <w:ilvl w:val="0"/>
                <w:numId w:val="12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Manage all levels of the co</w:t>
            </w:r>
            <w:r w:rsidRPr="008C4D69">
              <w:rPr>
                <w:rFonts w:ascii="Times New Roman" w:hAnsi="Times New Roman"/>
                <w:sz w:val="22"/>
              </w:rPr>
              <w:t>mputerized maintenance management system (CMMS)</w:t>
            </w:r>
            <w:r>
              <w:rPr>
                <w:rFonts w:ascii="Times New Roman" w:hAnsi="Times New Roman"/>
                <w:sz w:val="22"/>
              </w:rPr>
              <w:t xml:space="preserve"> for the US</w:t>
            </w:r>
          </w:p>
        </w:tc>
      </w:tr>
      <w:tr w:rsidR="00AC39AA" w14:paraId="1A232F86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A23FC" w14:textId="68C25B9D" w:rsidR="00AC39AA" w:rsidRPr="005C5ACB" w:rsidRDefault="00AC39AA" w:rsidP="00AC39AA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CMMS analyst for the United States and coordinator for over </w:t>
            </w:r>
            <w:r w:rsidRPr="004F3783">
              <w:rPr>
                <w:rFonts w:ascii="Times New Roman" w:hAnsi="Times New Roman"/>
                <w:sz w:val="22"/>
              </w:rPr>
              <w:t xml:space="preserve">3M sq. ft. </w:t>
            </w:r>
            <w:r>
              <w:rPr>
                <w:rFonts w:ascii="Times New Roman" w:hAnsi="Times New Roman"/>
                <w:sz w:val="22"/>
              </w:rPr>
              <w:t xml:space="preserve">of </w:t>
            </w:r>
            <w:r w:rsidRPr="004F3783">
              <w:rPr>
                <w:rFonts w:ascii="Times New Roman" w:hAnsi="Times New Roman"/>
                <w:sz w:val="22"/>
              </w:rPr>
              <w:t>facility</w:t>
            </w:r>
          </w:p>
        </w:tc>
      </w:tr>
      <w:tr w:rsidR="00AC39AA" w14:paraId="5E310C83" w14:textId="77777777" w:rsidTr="005032AE">
        <w:trPr>
          <w:cantSplit/>
          <w:trHeight w:val="280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8E0E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lastRenderedPageBreak/>
              <w:t>Senior Facilities Maintenance Planner</w:t>
            </w:r>
          </w:p>
          <w:p w14:paraId="630B76D4" w14:textId="46A874EB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DTZ, a UGL Company, Indianapolis, IN</w:t>
            </w:r>
          </w:p>
        </w:tc>
        <w:tc>
          <w:tcPr>
            <w:tcW w:w="4670" w:type="dxa"/>
            <w:shd w:val="clear" w:color="auto" w:fill="auto"/>
            <w:vAlign w:val="bottom"/>
          </w:tcPr>
          <w:p w14:paraId="49DA7E6E" w14:textId="69306A17" w:rsidR="00AC39AA" w:rsidRDefault="00AC39AA" w:rsidP="00AC39AA">
            <w:pPr>
              <w:jc w:val="right"/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January 2012 – March 2013</w:t>
            </w:r>
          </w:p>
        </w:tc>
      </w:tr>
      <w:tr w:rsidR="00AC39AA" w14:paraId="4C92C747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DA1F" w14:textId="0341860F" w:rsidR="00AC39AA" w:rsidRPr="0019576F" w:rsidRDefault="00AC39AA" w:rsidP="00AC39A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</w:rPr>
              <w:t xml:space="preserve">      Manage all levels of the co</w:t>
            </w:r>
            <w:r w:rsidRPr="008C4D69">
              <w:rPr>
                <w:rFonts w:ascii="Times New Roman" w:hAnsi="Times New Roman"/>
                <w:sz w:val="22"/>
              </w:rPr>
              <w:t>mputerized maintenance management system (CMMS)</w:t>
            </w:r>
            <w:r>
              <w:rPr>
                <w:rFonts w:ascii="Times New Roman" w:hAnsi="Times New Roman"/>
                <w:sz w:val="22"/>
              </w:rPr>
              <w:t xml:space="preserve"> for the US</w:t>
            </w:r>
          </w:p>
        </w:tc>
      </w:tr>
      <w:tr w:rsidR="00AC39AA" w14:paraId="67923BEC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3DDD6" w14:textId="495E9443" w:rsidR="00AC39AA" w:rsidRPr="0019576F" w:rsidRDefault="00AC39AA" w:rsidP="00AC39A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</w:rPr>
              <w:t xml:space="preserve">      CMMS analyst for the United States and coordinator for over </w:t>
            </w:r>
            <w:r w:rsidRPr="004F3783">
              <w:rPr>
                <w:rFonts w:ascii="Times New Roman" w:hAnsi="Times New Roman"/>
                <w:sz w:val="22"/>
              </w:rPr>
              <w:t xml:space="preserve">3M sq. ft. </w:t>
            </w:r>
            <w:r>
              <w:rPr>
                <w:rFonts w:ascii="Times New Roman" w:hAnsi="Times New Roman"/>
                <w:sz w:val="22"/>
              </w:rPr>
              <w:t xml:space="preserve">of </w:t>
            </w:r>
            <w:r w:rsidRPr="004F3783">
              <w:rPr>
                <w:rFonts w:ascii="Times New Roman" w:hAnsi="Times New Roman"/>
                <w:sz w:val="22"/>
              </w:rPr>
              <w:t>facility</w:t>
            </w:r>
          </w:p>
        </w:tc>
      </w:tr>
      <w:tr w:rsidR="00AC39AA" w14:paraId="73916025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1BD20" w14:textId="7E67D7FC" w:rsidR="00AC39AA" w:rsidRPr="0019576F" w:rsidRDefault="00AC39AA" w:rsidP="00AC39A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</w:rPr>
              <w:t xml:space="preserve">      Develop strategic plans/reports that meet the customer request and contractual obligations </w:t>
            </w:r>
          </w:p>
        </w:tc>
      </w:tr>
      <w:tr w:rsidR="00AC39AA" w14:paraId="608E8173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25E75" w14:textId="141936EA" w:rsidR="00AC39AA" w:rsidRPr="0019576F" w:rsidRDefault="00AC39AA" w:rsidP="00AC39A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</w:rPr>
              <w:t xml:space="preserve">      Facilitate open dialect with the customer and UAW committee leaders to outsource work</w:t>
            </w:r>
          </w:p>
        </w:tc>
      </w:tr>
      <w:tr w:rsidR="00AC39AA" w14:paraId="30C08407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F58A" w14:textId="3E2C6B08" w:rsidR="00AC39AA" w:rsidRPr="0019576F" w:rsidRDefault="00AC39AA" w:rsidP="00AC39A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</w:rPr>
              <w:t xml:space="preserve">      Take charge creating standard operating procedures and work instructions</w:t>
            </w:r>
          </w:p>
        </w:tc>
      </w:tr>
      <w:tr w:rsidR="00AC39AA" w14:paraId="62BFA098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5D2AA" w14:textId="115D0023" w:rsidR="00AC39AA" w:rsidRPr="0019576F" w:rsidRDefault="00AC39AA" w:rsidP="00AC39A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</w:rPr>
              <w:t xml:space="preserve">      Manage my responsibilities to ensure all deadlines are on-time</w:t>
            </w:r>
          </w:p>
        </w:tc>
      </w:tr>
      <w:tr w:rsidR="00AC39AA" w14:paraId="22C8CAA2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0C314" w14:textId="77777777" w:rsidR="00AC39AA" w:rsidRPr="0019576F" w:rsidRDefault="00AC39AA" w:rsidP="00AC39A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C39AA" w14:paraId="6E643870" w14:textId="77777777" w:rsidTr="005032AE">
        <w:trPr>
          <w:cantSplit/>
          <w:trHeight w:val="460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52404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Senior Building and Facility Engineer </w:t>
            </w:r>
          </w:p>
          <w:p w14:paraId="05937503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United Parcel Services, Indianapolis, IN</w:t>
            </w:r>
          </w:p>
        </w:tc>
        <w:tc>
          <w:tcPr>
            <w:tcW w:w="4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FCB97A" w14:textId="77777777" w:rsidR="00AC39AA" w:rsidRDefault="00AC39AA" w:rsidP="00AC39AA">
            <w:pPr>
              <w:jc w:val="right"/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January 2004 – January 2012</w:t>
            </w:r>
          </w:p>
        </w:tc>
      </w:tr>
      <w:tr w:rsidR="00AC39AA" w:rsidRPr="004F3783" w14:paraId="73B6620F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CCE63" w14:textId="6BF40B07" w:rsidR="00AC39AA" w:rsidRPr="0019576F" w:rsidRDefault="00AC39AA" w:rsidP="00AC39AA">
            <w:pPr>
              <w:tabs>
                <w:tab w:val="left" w:pos="3229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 xml:space="preserve">Managed a yearly operating budget of $2.5M </w:t>
            </w:r>
          </w:p>
        </w:tc>
      </w:tr>
      <w:tr w:rsidR="00AC39AA" w:rsidRPr="004F3783" w14:paraId="526B63D8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CDF32" w14:textId="1ABE6284" w:rsidR="00AC39AA" w:rsidRPr="0019576F" w:rsidRDefault="00AC39AA" w:rsidP="00AC39AA">
            <w:pPr>
              <w:tabs>
                <w:tab w:val="left" w:pos="3229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 xml:space="preserve">Coordinated the structure, </w:t>
            </w:r>
            <w:proofErr w:type="gramStart"/>
            <w:r w:rsidRPr="0019576F">
              <w:rPr>
                <w:rFonts w:ascii="Times New Roman" w:hAnsi="Times New Roman"/>
                <w:sz w:val="22"/>
                <w:szCs w:val="22"/>
              </w:rPr>
              <w:t>maintenance</w:t>
            </w:r>
            <w:proofErr w:type="gramEnd"/>
            <w:r w:rsidRPr="0019576F">
              <w:rPr>
                <w:rFonts w:ascii="Times New Roman" w:hAnsi="Times New Roman"/>
                <w:sz w:val="22"/>
                <w:szCs w:val="22"/>
              </w:rPr>
              <w:t xml:space="preserve"> and grounds upkeep for three facilities totaling 1.6M sq. ft.</w:t>
            </w:r>
          </w:p>
        </w:tc>
      </w:tr>
      <w:tr w:rsidR="00AC39AA" w:rsidRPr="004F3783" w14:paraId="0D828CC3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237C5" w14:textId="35B3CE10" w:rsidR="00AC39AA" w:rsidRPr="0019576F" w:rsidRDefault="00AC39AA" w:rsidP="00AC39AA">
            <w:pPr>
              <w:tabs>
                <w:tab w:val="left" w:pos="3229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>Led seventy-eight trades and eight operation supervisors in industrial manufacturing environment</w:t>
            </w:r>
          </w:p>
        </w:tc>
      </w:tr>
      <w:tr w:rsidR="00AC39AA" w:rsidRPr="004F3783" w14:paraId="225D26EE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C29F" w14:textId="6EE418F0" w:rsidR="00AC39AA" w:rsidRPr="0019576F" w:rsidRDefault="00AC39AA" w:rsidP="00AC39AA">
            <w:pPr>
              <w:tabs>
                <w:tab w:val="left" w:pos="3229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 xml:space="preserve">Directed eighteen skilled trades, three supervisors, administrative </w:t>
            </w:r>
            <w:proofErr w:type="gramStart"/>
            <w:r w:rsidRPr="0019576F">
              <w:rPr>
                <w:rFonts w:ascii="Times New Roman" w:hAnsi="Times New Roman"/>
                <w:sz w:val="22"/>
                <w:szCs w:val="22"/>
              </w:rPr>
              <w:t>assistant</w:t>
            </w:r>
            <w:proofErr w:type="gramEnd"/>
            <w:r w:rsidRPr="0019576F">
              <w:rPr>
                <w:rFonts w:ascii="Times New Roman" w:hAnsi="Times New Roman"/>
                <w:sz w:val="22"/>
                <w:szCs w:val="22"/>
              </w:rPr>
              <w:t xml:space="preserve"> and various vendors</w:t>
            </w:r>
          </w:p>
        </w:tc>
      </w:tr>
      <w:tr w:rsidR="00AC39AA" w:rsidRPr="004F3783" w14:paraId="44A19DC6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B31C7" w14:textId="48B4025C" w:rsidR="00AC39AA" w:rsidRPr="0019576F" w:rsidRDefault="00AC39AA" w:rsidP="00AC39AA">
            <w:pPr>
              <w:tabs>
                <w:tab w:val="left" w:pos="3229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>Reported to division and district manager on goals, production numbers and action plans</w:t>
            </w:r>
          </w:p>
        </w:tc>
      </w:tr>
      <w:tr w:rsidR="00AC39AA" w:rsidRPr="004F3783" w14:paraId="1DE9071B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E7FC9" w14:textId="4A61A32D" w:rsidR="00AC39AA" w:rsidRPr="0019576F" w:rsidRDefault="00AC39AA" w:rsidP="00AC39AA">
            <w:pPr>
              <w:tabs>
                <w:tab w:val="left" w:pos="3229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>Maintained an employee performance and development plan</w:t>
            </w:r>
          </w:p>
        </w:tc>
      </w:tr>
      <w:tr w:rsidR="00AC39AA" w:rsidRPr="004F3783" w14:paraId="33508819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CBA6" w14:textId="77777777" w:rsidR="00AC39AA" w:rsidRDefault="00AC39AA" w:rsidP="00AC39AA">
            <w:pPr>
              <w:tabs>
                <w:tab w:val="left" w:pos="3229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>Responsible for projects from preliminary design, vendor scheduling, desi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gn,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 xml:space="preserve">review, cost estimating,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</w:p>
          <w:p w14:paraId="3E3FDEBB" w14:textId="4A6ADA23" w:rsidR="00AC39AA" w:rsidRPr="0019576F" w:rsidRDefault="00AC39AA" w:rsidP="00AC39AA">
            <w:pPr>
              <w:tabs>
                <w:tab w:val="left" w:pos="3229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>request for appropriation, and utility coordination up to $1M</w:t>
            </w:r>
          </w:p>
        </w:tc>
      </w:tr>
      <w:tr w:rsidR="00AC39AA" w:rsidRPr="004F3783" w14:paraId="641E43C9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23EC1" w14:textId="6CDA4180" w:rsidR="00AC39AA" w:rsidRPr="0019576F" w:rsidRDefault="00AC39AA" w:rsidP="00AC39AA">
            <w:pPr>
              <w:tabs>
                <w:tab w:val="left" w:pos="3229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9576F">
              <w:rPr>
                <w:rFonts w:ascii="Times New Roman" w:hAnsi="Times New Roman"/>
                <w:sz w:val="22"/>
                <w:szCs w:val="22"/>
              </w:rPr>
              <w:t xml:space="preserve">Performed environmental assessments </w:t>
            </w:r>
            <w:r>
              <w:rPr>
                <w:rFonts w:ascii="Times New Roman" w:hAnsi="Times New Roman"/>
                <w:sz w:val="22"/>
                <w:szCs w:val="22"/>
              </w:rPr>
              <w:t>with hazardous waste and fuel dispensing systems</w:t>
            </w:r>
          </w:p>
        </w:tc>
      </w:tr>
      <w:tr w:rsidR="00AC39AA" w:rsidRPr="004F3783" w14:paraId="4AC23D5F" w14:textId="77777777" w:rsidTr="005032AE">
        <w:trPr>
          <w:cantSplit/>
          <w:trHeight w:val="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B4F68" w14:textId="77777777" w:rsidR="00AC39AA" w:rsidRPr="0019576F" w:rsidRDefault="00AC39AA" w:rsidP="00AC39AA">
            <w:pPr>
              <w:tabs>
                <w:tab w:val="left" w:pos="3229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C39AA" w14:paraId="7B87403D" w14:textId="77777777" w:rsidTr="005032AE">
        <w:trPr>
          <w:cantSplit/>
          <w:trHeight w:val="460"/>
        </w:trPr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2B6C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Project Engineer</w:t>
            </w:r>
          </w:p>
          <w:p w14:paraId="0979BFC1" w14:textId="6769728F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Applied Eng. Services, Inc., Indianapolis, IN 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E09B6" w14:textId="77777777" w:rsidR="00AC39AA" w:rsidRDefault="00AC39AA" w:rsidP="00AC39AA">
            <w:pPr>
              <w:jc w:val="right"/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                                                                                  February 2000 – January 2004</w:t>
            </w:r>
          </w:p>
        </w:tc>
      </w:tr>
      <w:tr w:rsidR="00AC39AA" w14:paraId="406640AC" w14:textId="77777777" w:rsidTr="005032AE">
        <w:trPr>
          <w:cantSplit/>
          <w:trHeight w:val="460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10CF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Computer Aided Design Technician </w:t>
            </w:r>
          </w:p>
          <w:p w14:paraId="402AA36D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Commonwealth Engineers, Inc., Indianapolis, IN </w:t>
            </w:r>
          </w:p>
        </w:tc>
        <w:tc>
          <w:tcPr>
            <w:tcW w:w="4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CC585A" w14:textId="77777777" w:rsidR="00AC39AA" w:rsidRDefault="00AC39AA" w:rsidP="00AC39AA">
            <w:pPr>
              <w:jc w:val="right"/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                                                                                      August 1998 – February 2000</w:t>
            </w:r>
          </w:p>
        </w:tc>
      </w:tr>
      <w:tr w:rsidR="00AC39AA" w14:paraId="00D7E84A" w14:textId="77777777" w:rsidTr="005032AE">
        <w:trPr>
          <w:cantSplit/>
          <w:trHeight w:val="460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BE75E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Computer Aided Design Technician </w:t>
            </w:r>
          </w:p>
          <w:p w14:paraId="0277D5AC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Precision Devices, Inc., Milan, MI</w:t>
            </w:r>
          </w:p>
        </w:tc>
        <w:tc>
          <w:tcPr>
            <w:tcW w:w="4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4CD6C4" w14:textId="77777777" w:rsidR="00AC39AA" w:rsidRDefault="00AC39AA" w:rsidP="00AC39AA">
            <w:pPr>
              <w:jc w:val="right"/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                                                                                          November 1997 – July 1998</w:t>
            </w:r>
          </w:p>
        </w:tc>
      </w:tr>
      <w:tr w:rsidR="00AC39AA" w14:paraId="00666A32" w14:textId="77777777" w:rsidTr="005032AE">
        <w:trPr>
          <w:cantSplit/>
          <w:trHeight w:val="460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0325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Computer Aided Design Draftsman </w:t>
            </w:r>
          </w:p>
          <w:p w14:paraId="20409F5A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Triple “Y” Industries, Inc., Franklin, IN</w:t>
            </w:r>
          </w:p>
        </w:tc>
        <w:tc>
          <w:tcPr>
            <w:tcW w:w="4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DF6EA" w14:textId="77777777" w:rsidR="00AC39AA" w:rsidRDefault="00AC39AA" w:rsidP="00AC39AA">
            <w:pPr>
              <w:jc w:val="right"/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 xml:space="preserve">                                                                                          November 1996 – October 1997</w:t>
            </w:r>
          </w:p>
        </w:tc>
      </w:tr>
      <w:tr w:rsidR="00AC39AA" w14:paraId="71390599" w14:textId="77777777" w:rsidTr="005032AE">
        <w:trPr>
          <w:cantSplit/>
          <w:trHeight w:val="28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A4F3" w14:textId="77777777" w:rsidR="00AC39AA" w:rsidRPr="0019576F" w:rsidRDefault="00AC39AA" w:rsidP="00AC39A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C39AA" w14:paraId="02835D4F" w14:textId="77777777" w:rsidTr="005032AE">
        <w:trPr>
          <w:cantSplit/>
          <w:trHeight w:val="10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A875" w14:textId="77777777" w:rsidR="00AC39AA" w:rsidRDefault="00AC39AA" w:rsidP="00AC39AA">
            <w:pPr>
              <w:jc w:val="center"/>
              <w:rPr>
                <w:rFonts w:ascii="Times New Roman Bold" w:hAnsi="Times New Roman Bold"/>
                <w:sz w:val="26"/>
              </w:rPr>
            </w:pPr>
            <w:r>
              <w:rPr>
                <w:rFonts w:ascii="Times New Roman Bold" w:hAnsi="Times New Roman Bold"/>
                <w:sz w:val="26"/>
              </w:rPr>
              <w:t>Education</w:t>
            </w:r>
          </w:p>
        </w:tc>
      </w:tr>
      <w:tr w:rsidR="00AC39AA" w14:paraId="20BF27BE" w14:textId="77777777" w:rsidTr="005032AE">
        <w:trPr>
          <w:cantSplit/>
          <w:trHeight w:val="100"/>
        </w:trPr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2F8A6" w14:textId="0EBD48BC" w:rsidR="00AC39AA" w:rsidRDefault="000E5157" w:rsidP="00AC39AA">
            <w:pPr>
              <w:rPr>
                <w:rFonts w:ascii="Times New Roman Bold" w:hAnsi="Times New Roman Bold"/>
                <w:sz w:val="26"/>
              </w:rPr>
            </w:pPr>
            <w:r>
              <w:rPr>
                <w:rFonts w:ascii="Times New Roman Bold" w:hAnsi="Times New Roman Bold"/>
                <w:sz w:val="22"/>
              </w:rPr>
              <w:t xml:space="preserve">Eleven Fifty Academy of </w:t>
            </w:r>
            <w:r w:rsidR="00AC39AA">
              <w:rPr>
                <w:rFonts w:ascii="Times New Roman Bold" w:hAnsi="Times New Roman Bold"/>
                <w:sz w:val="22"/>
              </w:rPr>
              <w:t>Indianapolis, IN</w:t>
            </w:r>
          </w:p>
        </w:tc>
        <w:tc>
          <w:tcPr>
            <w:tcW w:w="4680" w:type="dxa"/>
            <w:gridSpan w:val="2"/>
            <w:shd w:val="clear" w:color="auto" w:fill="auto"/>
          </w:tcPr>
          <w:p w14:paraId="43B563B6" w14:textId="7CCED78D" w:rsidR="00AC39AA" w:rsidRDefault="00AC39AA" w:rsidP="00AC39AA">
            <w:pPr>
              <w:jc w:val="right"/>
              <w:rPr>
                <w:rFonts w:ascii="Times New Roman Bold" w:hAnsi="Times New Roman Bold"/>
                <w:sz w:val="26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</w:t>
            </w:r>
            <w:r>
              <w:rPr>
                <w:rFonts w:ascii="Times New Roman Bold" w:hAnsi="Times New Roman Bold"/>
                <w:sz w:val="22"/>
              </w:rPr>
              <w:t>November 2020 – May 2021</w:t>
            </w:r>
          </w:p>
        </w:tc>
      </w:tr>
      <w:tr w:rsidR="00AC39AA" w14:paraId="07381BC0" w14:textId="77777777" w:rsidTr="005032AE">
        <w:trPr>
          <w:cantSplit/>
          <w:trHeight w:val="15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469B5" w14:textId="65E1EBF2" w:rsidR="00AC39AA" w:rsidRDefault="00AC39AA" w:rsidP="00AC39AA">
            <w:pPr>
              <w:rPr>
                <w:rFonts w:ascii="Times New Roman Bold" w:hAnsi="Times New Roman Bold"/>
                <w:sz w:val="26"/>
              </w:rPr>
            </w:pPr>
            <w:r>
              <w:rPr>
                <w:rFonts w:ascii="Times New Roman" w:hAnsi="Times New Roman"/>
                <w:sz w:val="22"/>
              </w:rPr>
              <w:t xml:space="preserve">      Gold and Blue Badge Certifications, currently obtaining Red Badge Certification</w:t>
            </w:r>
          </w:p>
        </w:tc>
      </w:tr>
      <w:tr w:rsidR="00AC39AA" w14:paraId="2C20ACDE" w14:textId="77777777" w:rsidTr="005032AE">
        <w:trPr>
          <w:cantSplit/>
          <w:trHeight w:val="15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F125F" w14:textId="77777777" w:rsidR="00AC39AA" w:rsidRDefault="00AC39AA" w:rsidP="00AC39AA">
            <w:pPr>
              <w:jc w:val="center"/>
              <w:rPr>
                <w:rFonts w:ascii="Times New Roman Bold" w:hAnsi="Times New Roman Bold"/>
                <w:sz w:val="26"/>
              </w:rPr>
            </w:pPr>
          </w:p>
        </w:tc>
      </w:tr>
      <w:tr w:rsidR="00AC39AA" w14:paraId="167CA309" w14:textId="77777777" w:rsidTr="005032AE">
        <w:trPr>
          <w:cantSplit/>
          <w:trHeight w:val="220"/>
        </w:trPr>
        <w:tc>
          <w:tcPr>
            <w:tcW w:w="46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F5A26" w14:textId="77777777" w:rsidR="00AC39AA" w:rsidRDefault="00AC39AA" w:rsidP="00AC39AA">
            <w:pPr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 Bold" w:hAnsi="Times New Roman Bold"/>
                <w:sz w:val="22"/>
              </w:rPr>
              <w:t>Purdue University of Indianapolis, IN</w:t>
            </w:r>
          </w:p>
        </w:tc>
        <w:tc>
          <w:tcPr>
            <w:tcW w:w="46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20AFE" w14:textId="77777777" w:rsidR="00AC39AA" w:rsidRDefault="00AC39AA" w:rsidP="00AC39AA">
            <w:pPr>
              <w:jc w:val="right"/>
              <w:rPr>
                <w:rFonts w:ascii="Times New Roman Bold" w:hAnsi="Times New Roman Bold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 </w:t>
            </w:r>
            <w:r>
              <w:rPr>
                <w:rFonts w:ascii="Times New Roman Bold" w:hAnsi="Times New Roman Bold"/>
                <w:sz w:val="22"/>
              </w:rPr>
              <w:t>August 1997 – May 2002</w:t>
            </w:r>
          </w:p>
        </w:tc>
      </w:tr>
      <w:tr w:rsidR="00AC39AA" w14:paraId="4E1689DE" w14:textId="77777777" w:rsidTr="005032AE">
        <w:trPr>
          <w:cantSplit/>
          <w:trHeight w:val="77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742B2" w14:textId="77777777" w:rsidR="00AC39AA" w:rsidRDefault="00AC39AA" w:rsidP="00AC39AA">
            <w:pPr>
              <w:numPr>
                <w:ilvl w:val="0"/>
                <w:numId w:val="25"/>
              </w:numPr>
              <w:ind w:hanging="3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Bachelor of Science in Mechanical Engineering Technology</w:t>
            </w:r>
          </w:p>
        </w:tc>
      </w:tr>
      <w:tr w:rsidR="00AC39AA" w14:paraId="7FFF637D" w14:textId="77777777" w:rsidTr="005032AE">
        <w:trPr>
          <w:cantSplit/>
          <w:trHeight w:val="76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3F65E" w14:textId="77777777" w:rsidR="00AC39AA" w:rsidRPr="0019576F" w:rsidRDefault="00AC39AA" w:rsidP="00AC39AA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C39AA" w14:paraId="13904837" w14:textId="77777777" w:rsidTr="005032AE">
        <w:trPr>
          <w:cantSplit/>
          <w:trHeight w:val="28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8AF78" w14:textId="77777777" w:rsidR="00AC39AA" w:rsidRDefault="00AC39AA" w:rsidP="00AC39AA">
            <w:pPr>
              <w:jc w:val="center"/>
              <w:rPr>
                <w:rFonts w:ascii="Times New Roman Bold" w:hAnsi="Times New Roman Bold"/>
                <w:sz w:val="26"/>
              </w:rPr>
            </w:pPr>
            <w:r>
              <w:rPr>
                <w:rFonts w:ascii="Times New Roman Bold" w:hAnsi="Times New Roman Bold"/>
                <w:sz w:val="26"/>
              </w:rPr>
              <w:t>Publication</w:t>
            </w:r>
          </w:p>
        </w:tc>
      </w:tr>
      <w:tr w:rsidR="00AC39AA" w14:paraId="2ADBA20B" w14:textId="77777777" w:rsidTr="005032AE">
        <w:trPr>
          <w:cantSplit/>
          <w:trHeight w:val="220"/>
        </w:trPr>
        <w:tc>
          <w:tcPr>
            <w:tcW w:w="936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F23BD" w14:textId="1FA228DE" w:rsidR="00AC39AA" w:rsidRPr="005032AE" w:rsidRDefault="00AC39AA" w:rsidP="00AC39AA">
            <w:pPr>
              <w:numPr>
                <w:ilvl w:val="0"/>
                <w:numId w:val="53"/>
              </w:numPr>
              <w:ind w:hanging="360"/>
              <w:rPr>
                <w:rFonts w:ascii="Times New Roman" w:hAnsi="Times New Roman"/>
                <w:sz w:val="22"/>
              </w:rPr>
            </w:pPr>
            <w:bookmarkStart w:id="0" w:name="PictureBullets"/>
            <w:bookmarkEnd w:id="0"/>
            <w:r>
              <w:rPr>
                <w:rFonts w:ascii="Times New Roman" w:hAnsi="Times New Roman"/>
                <w:sz w:val="22"/>
              </w:rPr>
              <w:t xml:space="preserve">(October 2002). “Technology Watch: World’s Cheapest Truck.” </w:t>
            </w:r>
            <w:r>
              <w:rPr>
                <w:rFonts w:ascii="Times New Roman" w:hAnsi="Times New Roman"/>
                <w:sz w:val="22"/>
                <w:u w:val="single"/>
              </w:rPr>
              <w:t>Popular Mechanics</w:t>
            </w:r>
            <w:r>
              <w:rPr>
                <w:rFonts w:ascii="Times New Roman" w:hAnsi="Times New Roman"/>
                <w:sz w:val="22"/>
              </w:rPr>
              <w:t>, 24</w:t>
            </w:r>
            <w:r w:rsidR="005032AE">
              <w:rPr>
                <w:rFonts w:ascii="Times New Roman" w:hAnsi="Times New Roman"/>
                <w:sz w:val="2"/>
                <w:szCs w:val="2"/>
              </w:rPr>
              <w:t xml:space="preserve"> </w:t>
            </w:r>
          </w:p>
          <w:p w14:paraId="2B069927" w14:textId="3E9B4FA6" w:rsidR="005032AE" w:rsidRPr="005032AE" w:rsidRDefault="005032AE" w:rsidP="00AC39AA">
            <w:pPr>
              <w:numPr>
                <w:ilvl w:val="0"/>
                <w:numId w:val="53"/>
              </w:numPr>
              <w:ind w:hanging="360"/>
              <w:rPr>
                <w:rFonts w:ascii="Times New Roman" w:hAnsi="Times New Roman"/>
                <w:color w:val="FFFFFF" w:themeColor="background1"/>
                <w:sz w:val="22"/>
              </w:rPr>
            </w:pPr>
            <w:r w:rsidRPr="005032AE">
              <w:rPr>
                <w:rFonts w:ascii="Times New Roman" w:hAnsi="Times New Roman"/>
                <w:color w:val="FFFFFF" w:themeColor="background1"/>
                <w:sz w:val="2"/>
                <w:szCs w:val="2"/>
              </w:rPr>
              <w:t>C# C++ database jace coding code jr software developer</w:t>
            </w:r>
          </w:p>
          <w:p w14:paraId="212F339C" w14:textId="564E2A07" w:rsidR="005032AE" w:rsidRDefault="005032AE" w:rsidP="00AC39AA">
            <w:pPr>
              <w:numPr>
                <w:ilvl w:val="0"/>
                <w:numId w:val="53"/>
              </w:numPr>
              <w:ind w:hanging="360"/>
              <w:rPr>
                <w:rFonts w:ascii="Times New Roman" w:hAnsi="Times New Roman"/>
                <w:sz w:val="22"/>
              </w:rPr>
            </w:pPr>
          </w:p>
        </w:tc>
      </w:tr>
    </w:tbl>
    <w:p w14:paraId="46E44694" w14:textId="77777777" w:rsidR="00026140" w:rsidRDefault="00026140" w:rsidP="00EE46F4">
      <w:pPr>
        <w:rPr>
          <w:rFonts w:ascii="Times New Roman" w:eastAsia="Times New Roman" w:hAnsi="Times New Roman"/>
          <w:color w:val="auto"/>
          <w:lang w:bidi="x-none"/>
        </w:rPr>
      </w:pPr>
    </w:p>
    <w:sectPr w:rsidR="00026140" w:rsidSect="00F10F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440" w:left="144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BDEE5" w14:textId="77777777" w:rsidR="00E819C1" w:rsidRDefault="00E819C1">
      <w:r>
        <w:separator/>
      </w:r>
    </w:p>
  </w:endnote>
  <w:endnote w:type="continuationSeparator" w:id="0">
    <w:p w14:paraId="190A3E33" w14:textId="77777777" w:rsidR="00E819C1" w:rsidRDefault="00E8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FE5BA" w14:textId="77777777" w:rsidR="00785E66" w:rsidRDefault="00785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A0C32" w14:textId="77777777" w:rsidR="00785E66" w:rsidRDefault="00785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36598" w14:textId="77777777" w:rsidR="00785E66" w:rsidRDefault="0078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76233" w14:textId="77777777" w:rsidR="00E819C1" w:rsidRDefault="00E819C1">
      <w:r>
        <w:separator/>
      </w:r>
    </w:p>
  </w:footnote>
  <w:footnote w:type="continuationSeparator" w:id="0">
    <w:p w14:paraId="7A81629B" w14:textId="77777777" w:rsidR="00E819C1" w:rsidRDefault="00E81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61"/>
      <w:gridCol w:w="4699"/>
    </w:tblGrid>
    <w:tr w:rsidR="00523AA0" w14:paraId="22931B8B" w14:textId="77777777" w:rsidTr="00050C7D">
      <w:tc>
        <w:tcPr>
          <w:tcW w:w="93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74B4C44" w14:textId="77777777" w:rsidR="00523AA0" w:rsidRDefault="00523AA0" w:rsidP="00EB09BB">
          <w:pPr>
            <w:pStyle w:val="Header"/>
            <w:jc w:val="center"/>
            <w:rPr>
              <w:rFonts w:ascii="Times New Roman Bold" w:hAnsi="Times New Roman Bold"/>
              <w:sz w:val="48"/>
            </w:rPr>
          </w:pPr>
          <w:r w:rsidRPr="00DE0723">
            <w:rPr>
              <w:rFonts w:ascii="Times New Roman Bold" w:hAnsi="Times New Roman Bold"/>
              <w:sz w:val="48"/>
            </w:rPr>
            <w:t>Steve Shotts</w:t>
          </w:r>
        </w:p>
        <w:p w14:paraId="2EB9A246" w14:textId="77777777" w:rsidR="00523AA0" w:rsidRPr="0019576F" w:rsidRDefault="00523AA0" w:rsidP="00EB09BB">
          <w:pPr>
            <w:pStyle w:val="Header"/>
            <w:jc w:val="center"/>
            <w:rPr>
              <w:rFonts w:ascii="Times New Roman" w:hAnsi="Times New Roman"/>
              <w:sz w:val="10"/>
              <w:szCs w:val="10"/>
            </w:rPr>
          </w:pPr>
        </w:p>
      </w:tc>
    </w:tr>
    <w:tr w:rsidR="00050C7D" w14:paraId="77953F3A" w14:textId="77777777" w:rsidTr="00050C7D">
      <w:tc>
        <w:tcPr>
          <w:tcW w:w="46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0A4B717" w14:textId="77777777" w:rsidR="00785E66" w:rsidRDefault="00785E66" w:rsidP="00785E66">
          <w:pPr>
            <w:spacing w:after="6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6542 Heritage Hill Drive</w:t>
          </w:r>
        </w:p>
        <w:p w14:paraId="567D38C2" w14:textId="66E2A9A9" w:rsidR="00050C7D" w:rsidRPr="0019576F" w:rsidRDefault="000E5157" w:rsidP="000E5157">
          <w:pPr>
            <w:spacing w:after="6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Indianapolis, IN 46237</w:t>
          </w:r>
        </w:p>
      </w:tc>
      <w:tc>
        <w:tcPr>
          <w:tcW w:w="46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CF73F26" w14:textId="77777777" w:rsidR="00050C7D" w:rsidRPr="0019576F" w:rsidRDefault="00050C7D" w:rsidP="00EB09BB">
          <w:pPr>
            <w:spacing w:after="60"/>
            <w:jc w:val="right"/>
            <w:rPr>
              <w:rFonts w:ascii="Times New Roman" w:hAnsi="Times New Roman"/>
              <w:sz w:val="24"/>
            </w:rPr>
          </w:pPr>
          <w:r w:rsidRPr="0019576F">
            <w:rPr>
              <w:rFonts w:ascii="Times New Roman" w:hAnsi="Times New Roman"/>
              <w:sz w:val="24"/>
            </w:rPr>
            <w:t>Email: slshotts77@gmail.com</w:t>
          </w:r>
        </w:p>
        <w:p w14:paraId="543E5D7C" w14:textId="77777777" w:rsidR="00050C7D" w:rsidRPr="0019576F" w:rsidRDefault="00E819C1" w:rsidP="00EB09BB">
          <w:pPr>
            <w:spacing w:after="60"/>
            <w:jc w:val="right"/>
            <w:rPr>
              <w:rFonts w:ascii="Times New Roman" w:hAnsi="Times New Roman"/>
              <w:sz w:val="24"/>
            </w:rPr>
          </w:pPr>
          <w:hyperlink r:id="rId1" w:history="1">
            <w:r w:rsidR="00050C7D" w:rsidRPr="0019576F">
              <w:rPr>
                <w:rFonts w:ascii="Times New Roman" w:hAnsi="Times New Roman"/>
                <w:sz w:val="24"/>
              </w:rPr>
              <w:t xml:space="preserve">(317) 600-4576 </w:t>
            </w:r>
          </w:hyperlink>
        </w:p>
      </w:tc>
    </w:tr>
  </w:tbl>
  <w:p w14:paraId="33A78477" w14:textId="77777777" w:rsidR="00523AA0" w:rsidRDefault="00523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617"/>
      <w:gridCol w:w="4635"/>
    </w:tblGrid>
    <w:tr w:rsidR="00523AA0" w14:paraId="7DFB02FC" w14:textId="77777777" w:rsidTr="005032AE">
      <w:tc>
        <w:tcPr>
          <w:tcW w:w="9360" w:type="dxa"/>
          <w:gridSpan w:val="2"/>
          <w:shd w:val="clear" w:color="auto" w:fill="auto"/>
        </w:tcPr>
        <w:p w14:paraId="37105EE8" w14:textId="77777777" w:rsidR="00523AA0" w:rsidRDefault="00523AA0" w:rsidP="00DE0723">
          <w:pPr>
            <w:pStyle w:val="Header"/>
            <w:jc w:val="center"/>
            <w:rPr>
              <w:rFonts w:ascii="Times New Roman Bold" w:hAnsi="Times New Roman Bold"/>
              <w:sz w:val="48"/>
            </w:rPr>
          </w:pPr>
          <w:r w:rsidRPr="00DE0723">
            <w:rPr>
              <w:rFonts w:ascii="Times New Roman Bold" w:hAnsi="Times New Roman Bold"/>
              <w:sz w:val="48"/>
            </w:rPr>
            <w:t>Steve Shotts</w:t>
          </w:r>
        </w:p>
        <w:p w14:paraId="0A15B630" w14:textId="77777777" w:rsidR="00523AA0" w:rsidRPr="0019576F" w:rsidRDefault="00523AA0" w:rsidP="00DE0723">
          <w:pPr>
            <w:pStyle w:val="Header"/>
            <w:jc w:val="center"/>
            <w:rPr>
              <w:rFonts w:ascii="Times New Roman" w:hAnsi="Times New Roman"/>
              <w:sz w:val="10"/>
              <w:szCs w:val="10"/>
            </w:rPr>
          </w:pPr>
        </w:p>
      </w:tc>
    </w:tr>
    <w:tr w:rsidR="00523AA0" w14:paraId="05A012C0" w14:textId="77777777" w:rsidTr="005032AE">
      <w:tc>
        <w:tcPr>
          <w:tcW w:w="4680" w:type="dxa"/>
          <w:shd w:val="clear" w:color="auto" w:fill="auto"/>
          <w:vAlign w:val="bottom"/>
        </w:tcPr>
        <w:p w14:paraId="598686B1" w14:textId="6D3B07DD" w:rsidR="00F11D7A" w:rsidRDefault="00F11D7A" w:rsidP="00F11D7A">
          <w:pPr>
            <w:spacing w:after="6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 xml:space="preserve">6542 </w:t>
          </w:r>
          <w:r w:rsidR="00785E66">
            <w:rPr>
              <w:rFonts w:ascii="Times New Roman" w:hAnsi="Times New Roman"/>
              <w:sz w:val="24"/>
            </w:rPr>
            <w:t>Heritage Hill Drive</w:t>
          </w:r>
        </w:p>
        <w:p w14:paraId="3DED0291" w14:textId="6CEB5498" w:rsidR="00050C7D" w:rsidRPr="0019576F" w:rsidRDefault="00F11D7A" w:rsidP="00F11D7A">
          <w:pPr>
            <w:spacing w:after="6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>Indianapolis</w:t>
          </w:r>
          <w:r w:rsidR="00050C7D">
            <w:rPr>
              <w:rFonts w:ascii="Times New Roman" w:hAnsi="Times New Roman"/>
              <w:sz w:val="24"/>
            </w:rPr>
            <w:t>, IN 46</w:t>
          </w:r>
          <w:r>
            <w:rPr>
              <w:rFonts w:ascii="Times New Roman" w:hAnsi="Times New Roman"/>
              <w:sz w:val="24"/>
            </w:rPr>
            <w:t>237</w:t>
          </w:r>
        </w:p>
      </w:tc>
      <w:tc>
        <w:tcPr>
          <w:tcW w:w="4680" w:type="dxa"/>
          <w:shd w:val="clear" w:color="auto" w:fill="auto"/>
          <w:vAlign w:val="bottom"/>
        </w:tcPr>
        <w:p w14:paraId="48884A3E" w14:textId="77777777" w:rsidR="00523AA0" w:rsidRPr="0019576F" w:rsidRDefault="00523AA0" w:rsidP="00DE0723">
          <w:pPr>
            <w:spacing w:after="60"/>
            <w:jc w:val="right"/>
            <w:rPr>
              <w:rFonts w:ascii="Times New Roman" w:hAnsi="Times New Roman"/>
              <w:sz w:val="24"/>
            </w:rPr>
          </w:pPr>
          <w:r w:rsidRPr="0019576F">
            <w:rPr>
              <w:rFonts w:ascii="Times New Roman" w:hAnsi="Times New Roman"/>
              <w:sz w:val="24"/>
            </w:rPr>
            <w:t>Email: slshotts77@gmail.com</w:t>
          </w:r>
        </w:p>
        <w:p w14:paraId="2F9516FF" w14:textId="77777777" w:rsidR="00523AA0" w:rsidRPr="0019576F" w:rsidRDefault="00E819C1" w:rsidP="00DE0723">
          <w:pPr>
            <w:spacing w:after="60"/>
            <w:jc w:val="right"/>
            <w:rPr>
              <w:rFonts w:ascii="Times New Roman" w:hAnsi="Times New Roman"/>
              <w:sz w:val="24"/>
            </w:rPr>
          </w:pPr>
          <w:hyperlink r:id="rId1" w:history="1">
            <w:r w:rsidR="00523AA0" w:rsidRPr="0019576F">
              <w:rPr>
                <w:rFonts w:ascii="Times New Roman" w:hAnsi="Times New Roman"/>
                <w:sz w:val="24"/>
              </w:rPr>
              <w:t xml:space="preserve">(317) 600-4576 </w:t>
            </w:r>
          </w:hyperlink>
        </w:p>
      </w:tc>
    </w:tr>
  </w:tbl>
  <w:p w14:paraId="68FC089E" w14:textId="77777777" w:rsidR="00523AA0" w:rsidRDefault="00523A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39D54" w14:textId="77777777" w:rsidR="00785E66" w:rsidRDefault="0078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107" style="width:1.1pt;height:1.1pt" coordsize="21600,21600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0000001"/>
    <w:multiLevelType w:val="multilevel"/>
    <w:tmpl w:val="894EE873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" w15:restartNumberingAfterBreak="0">
    <w:nsid w:val="00000003"/>
    <w:multiLevelType w:val="multilevel"/>
    <w:tmpl w:val="894EE875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" w15:restartNumberingAfterBreak="0">
    <w:nsid w:val="00000004"/>
    <w:multiLevelType w:val="multilevel"/>
    <w:tmpl w:val="894EE876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" w15:restartNumberingAfterBreak="0">
    <w:nsid w:val="00000005"/>
    <w:multiLevelType w:val="multilevel"/>
    <w:tmpl w:val="894EE877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5" w15:restartNumberingAfterBreak="0">
    <w:nsid w:val="00000006"/>
    <w:multiLevelType w:val="multilevel"/>
    <w:tmpl w:val="894EE878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 w15:restartNumberingAfterBreak="0">
    <w:nsid w:val="00000007"/>
    <w:multiLevelType w:val="multilevel"/>
    <w:tmpl w:val="894EE879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7" w15:restartNumberingAfterBreak="0">
    <w:nsid w:val="00000008"/>
    <w:multiLevelType w:val="multilevel"/>
    <w:tmpl w:val="894EE87A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8" w15:restartNumberingAfterBreak="0">
    <w:nsid w:val="00000009"/>
    <w:multiLevelType w:val="multilevel"/>
    <w:tmpl w:val="894EE87B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9" w15:restartNumberingAfterBreak="0">
    <w:nsid w:val="0000000A"/>
    <w:multiLevelType w:val="multilevel"/>
    <w:tmpl w:val="894EE87C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0" w15:restartNumberingAfterBreak="0">
    <w:nsid w:val="0000000B"/>
    <w:multiLevelType w:val="multilevel"/>
    <w:tmpl w:val="894EE87D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1" w15:restartNumberingAfterBreak="0">
    <w:nsid w:val="0000000D"/>
    <w:multiLevelType w:val="multilevel"/>
    <w:tmpl w:val="894EE87F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2" w15:restartNumberingAfterBreak="0">
    <w:nsid w:val="0000000E"/>
    <w:multiLevelType w:val="multilevel"/>
    <w:tmpl w:val="894EE880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3" w15:restartNumberingAfterBreak="0">
    <w:nsid w:val="0000000F"/>
    <w:multiLevelType w:val="multilevel"/>
    <w:tmpl w:val="894EE881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4" w15:restartNumberingAfterBreak="0">
    <w:nsid w:val="00000010"/>
    <w:multiLevelType w:val="multilevel"/>
    <w:tmpl w:val="894EE882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5" w15:restartNumberingAfterBreak="0">
    <w:nsid w:val="00000011"/>
    <w:multiLevelType w:val="multilevel"/>
    <w:tmpl w:val="894EE883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6" w15:restartNumberingAfterBreak="0">
    <w:nsid w:val="00000012"/>
    <w:multiLevelType w:val="multilevel"/>
    <w:tmpl w:val="894EE884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7" w15:restartNumberingAfterBreak="0">
    <w:nsid w:val="00000013"/>
    <w:multiLevelType w:val="multilevel"/>
    <w:tmpl w:val="894EE885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8" w15:restartNumberingAfterBreak="0">
    <w:nsid w:val="00000014"/>
    <w:multiLevelType w:val="multilevel"/>
    <w:tmpl w:val="894EE886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9" w15:restartNumberingAfterBreak="0">
    <w:nsid w:val="00000015"/>
    <w:multiLevelType w:val="multilevel"/>
    <w:tmpl w:val="894EE887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0" w15:restartNumberingAfterBreak="0">
    <w:nsid w:val="00000016"/>
    <w:multiLevelType w:val="multilevel"/>
    <w:tmpl w:val="894EE888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1" w15:restartNumberingAfterBreak="0">
    <w:nsid w:val="00000017"/>
    <w:multiLevelType w:val="multilevel"/>
    <w:tmpl w:val="894EE889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2" w15:restartNumberingAfterBreak="0">
    <w:nsid w:val="00000018"/>
    <w:multiLevelType w:val="multilevel"/>
    <w:tmpl w:val="894EE88A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3" w15:restartNumberingAfterBreak="0">
    <w:nsid w:val="00000019"/>
    <w:multiLevelType w:val="multilevel"/>
    <w:tmpl w:val="894EE88B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4" w15:restartNumberingAfterBreak="0">
    <w:nsid w:val="0000001A"/>
    <w:multiLevelType w:val="multilevel"/>
    <w:tmpl w:val="894EE88C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5" w15:restartNumberingAfterBreak="0">
    <w:nsid w:val="0000001B"/>
    <w:multiLevelType w:val="multilevel"/>
    <w:tmpl w:val="894EE88D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6" w15:restartNumberingAfterBreak="0">
    <w:nsid w:val="0000001C"/>
    <w:multiLevelType w:val="multilevel"/>
    <w:tmpl w:val="894EE88E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7" w15:restartNumberingAfterBreak="0">
    <w:nsid w:val="0000001D"/>
    <w:multiLevelType w:val="multilevel"/>
    <w:tmpl w:val="894EE88F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8" w15:restartNumberingAfterBreak="0">
    <w:nsid w:val="0000001E"/>
    <w:multiLevelType w:val="multilevel"/>
    <w:tmpl w:val="894EE890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29" w15:restartNumberingAfterBreak="0">
    <w:nsid w:val="0000001F"/>
    <w:multiLevelType w:val="multilevel"/>
    <w:tmpl w:val="894EE891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0" w15:restartNumberingAfterBreak="0">
    <w:nsid w:val="00000020"/>
    <w:multiLevelType w:val="multilevel"/>
    <w:tmpl w:val="894EE892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1" w15:restartNumberingAfterBreak="0">
    <w:nsid w:val="00000021"/>
    <w:multiLevelType w:val="multilevel"/>
    <w:tmpl w:val="894EE893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2" w15:restartNumberingAfterBreak="0">
    <w:nsid w:val="00000022"/>
    <w:multiLevelType w:val="multilevel"/>
    <w:tmpl w:val="894EE894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3" w15:restartNumberingAfterBreak="0">
    <w:nsid w:val="00000023"/>
    <w:multiLevelType w:val="multilevel"/>
    <w:tmpl w:val="894EE895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4" w15:restartNumberingAfterBreak="0">
    <w:nsid w:val="00000024"/>
    <w:multiLevelType w:val="multilevel"/>
    <w:tmpl w:val="894EE896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5" w15:restartNumberingAfterBreak="0">
    <w:nsid w:val="00000025"/>
    <w:multiLevelType w:val="multilevel"/>
    <w:tmpl w:val="894EE897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6" w15:restartNumberingAfterBreak="0">
    <w:nsid w:val="00000026"/>
    <w:multiLevelType w:val="multilevel"/>
    <w:tmpl w:val="894EE898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7" w15:restartNumberingAfterBreak="0">
    <w:nsid w:val="00000027"/>
    <w:multiLevelType w:val="multilevel"/>
    <w:tmpl w:val="894EE899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8" w15:restartNumberingAfterBreak="0">
    <w:nsid w:val="00000028"/>
    <w:multiLevelType w:val="multilevel"/>
    <w:tmpl w:val="894EE89A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39" w15:restartNumberingAfterBreak="0">
    <w:nsid w:val="00000029"/>
    <w:multiLevelType w:val="multilevel"/>
    <w:tmpl w:val="894EE89B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0" w15:restartNumberingAfterBreak="0">
    <w:nsid w:val="0000002A"/>
    <w:multiLevelType w:val="multilevel"/>
    <w:tmpl w:val="894EE89C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1" w15:restartNumberingAfterBreak="0">
    <w:nsid w:val="0000002B"/>
    <w:multiLevelType w:val="multilevel"/>
    <w:tmpl w:val="894EE89D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2" w15:restartNumberingAfterBreak="0">
    <w:nsid w:val="0000002C"/>
    <w:multiLevelType w:val="multilevel"/>
    <w:tmpl w:val="894EE89E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3" w15:restartNumberingAfterBreak="0">
    <w:nsid w:val="0000002D"/>
    <w:multiLevelType w:val="multilevel"/>
    <w:tmpl w:val="894EE89F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4" w15:restartNumberingAfterBreak="0">
    <w:nsid w:val="0000002E"/>
    <w:multiLevelType w:val="multilevel"/>
    <w:tmpl w:val="894EE8A0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5" w15:restartNumberingAfterBreak="0">
    <w:nsid w:val="0000002F"/>
    <w:multiLevelType w:val="multilevel"/>
    <w:tmpl w:val="894EE8A1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6" w15:restartNumberingAfterBreak="0">
    <w:nsid w:val="00000030"/>
    <w:multiLevelType w:val="multilevel"/>
    <w:tmpl w:val="894EE8A2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7" w15:restartNumberingAfterBreak="0">
    <w:nsid w:val="00000031"/>
    <w:multiLevelType w:val="multilevel"/>
    <w:tmpl w:val="894EE8A3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8" w15:restartNumberingAfterBreak="0">
    <w:nsid w:val="00000032"/>
    <w:multiLevelType w:val="multilevel"/>
    <w:tmpl w:val="894EE8A4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49" w15:restartNumberingAfterBreak="0">
    <w:nsid w:val="00000033"/>
    <w:multiLevelType w:val="multilevel"/>
    <w:tmpl w:val="894EE8A5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50" w15:restartNumberingAfterBreak="0">
    <w:nsid w:val="00000034"/>
    <w:multiLevelType w:val="multilevel"/>
    <w:tmpl w:val="894EE8A6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51" w15:restartNumberingAfterBreak="0">
    <w:nsid w:val="00000035"/>
    <w:multiLevelType w:val="multilevel"/>
    <w:tmpl w:val="894EE8A7"/>
    <w:lvl w:ilvl="0">
      <w:start w:val="1"/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52" w15:restartNumberingAfterBreak="0">
    <w:nsid w:val="00000038"/>
    <w:multiLevelType w:val="multilevel"/>
    <w:tmpl w:val="894EE8AA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53" w15:restartNumberingAfterBreak="0">
    <w:nsid w:val="0AAE6FDB"/>
    <w:multiLevelType w:val="multilevel"/>
    <w:tmpl w:val="1ADA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14D7740"/>
    <w:multiLevelType w:val="multilevel"/>
    <w:tmpl w:val="894EE87F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55" w15:restartNumberingAfterBreak="0">
    <w:nsid w:val="21701048"/>
    <w:multiLevelType w:val="hybridMultilevel"/>
    <w:tmpl w:val="C036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5F00F12"/>
    <w:multiLevelType w:val="multilevel"/>
    <w:tmpl w:val="982C5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BB67D8C"/>
    <w:multiLevelType w:val="multilevel"/>
    <w:tmpl w:val="539A99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CE73742"/>
    <w:multiLevelType w:val="multilevel"/>
    <w:tmpl w:val="894EE87F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59" w15:restartNumberingAfterBreak="0">
    <w:nsid w:val="4A1D6EC5"/>
    <w:multiLevelType w:val="hybridMultilevel"/>
    <w:tmpl w:val="982C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B437D0F"/>
    <w:multiLevelType w:val="multilevel"/>
    <w:tmpl w:val="894EE87F"/>
    <w:lvl w:ilvl="0">
      <w:numFmt w:val="bullet"/>
      <w:lvlText w:val="·"/>
      <w:lvlPicBulletId w:val="0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1" w15:restartNumberingAfterBreak="0">
    <w:nsid w:val="71B27B31"/>
    <w:multiLevelType w:val="multilevel"/>
    <w:tmpl w:val="982C5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DB1783"/>
    <w:multiLevelType w:val="hybridMultilevel"/>
    <w:tmpl w:val="631A61F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3" w15:restartNumberingAfterBreak="0">
    <w:nsid w:val="7B1C2EB9"/>
    <w:multiLevelType w:val="hybridMultilevel"/>
    <w:tmpl w:val="539A9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60"/>
  </w:num>
  <w:num w:numId="56">
    <w:abstractNumId w:val="54"/>
  </w:num>
  <w:num w:numId="57">
    <w:abstractNumId w:val="62"/>
  </w:num>
  <w:num w:numId="58">
    <w:abstractNumId w:val="55"/>
  </w:num>
  <w:num w:numId="59">
    <w:abstractNumId w:val="59"/>
  </w:num>
  <w:num w:numId="60">
    <w:abstractNumId w:val="61"/>
  </w:num>
  <w:num w:numId="61">
    <w:abstractNumId w:val="56"/>
  </w:num>
  <w:num w:numId="62">
    <w:abstractNumId w:val="63"/>
  </w:num>
  <w:num w:numId="63">
    <w:abstractNumId w:val="57"/>
  </w:num>
  <w:num w:numId="64">
    <w:abstractNumId w:val="5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90"/>
    <w:rsid w:val="00026140"/>
    <w:rsid w:val="000352E9"/>
    <w:rsid w:val="00050C7D"/>
    <w:rsid w:val="0006514E"/>
    <w:rsid w:val="000E5157"/>
    <w:rsid w:val="00104463"/>
    <w:rsid w:val="0017404D"/>
    <w:rsid w:val="0019381A"/>
    <w:rsid w:val="0019576F"/>
    <w:rsid w:val="00230891"/>
    <w:rsid w:val="00233944"/>
    <w:rsid w:val="00240FBE"/>
    <w:rsid w:val="00267162"/>
    <w:rsid w:val="002822B4"/>
    <w:rsid w:val="002A1C5E"/>
    <w:rsid w:val="002B4D19"/>
    <w:rsid w:val="002B50B0"/>
    <w:rsid w:val="002D2F19"/>
    <w:rsid w:val="0033462F"/>
    <w:rsid w:val="00377B44"/>
    <w:rsid w:val="00380C03"/>
    <w:rsid w:val="003B6C00"/>
    <w:rsid w:val="003D7F34"/>
    <w:rsid w:val="003E5E26"/>
    <w:rsid w:val="00416FC6"/>
    <w:rsid w:val="004175F4"/>
    <w:rsid w:val="004662DB"/>
    <w:rsid w:val="0047274A"/>
    <w:rsid w:val="00482FFD"/>
    <w:rsid w:val="004A1E71"/>
    <w:rsid w:val="004A51CF"/>
    <w:rsid w:val="004D2D1A"/>
    <w:rsid w:val="004F3783"/>
    <w:rsid w:val="004F5C1F"/>
    <w:rsid w:val="004F7095"/>
    <w:rsid w:val="005032AE"/>
    <w:rsid w:val="0051145A"/>
    <w:rsid w:val="00517D5E"/>
    <w:rsid w:val="00523AA0"/>
    <w:rsid w:val="00570DAA"/>
    <w:rsid w:val="005926F6"/>
    <w:rsid w:val="005C5ACB"/>
    <w:rsid w:val="005C6504"/>
    <w:rsid w:val="005D0FF5"/>
    <w:rsid w:val="005D3409"/>
    <w:rsid w:val="005F665E"/>
    <w:rsid w:val="00601090"/>
    <w:rsid w:val="006A0832"/>
    <w:rsid w:val="006A1AF7"/>
    <w:rsid w:val="006C6FB0"/>
    <w:rsid w:val="006F5DEC"/>
    <w:rsid w:val="0075489B"/>
    <w:rsid w:val="00760AFA"/>
    <w:rsid w:val="00785E66"/>
    <w:rsid w:val="007B4125"/>
    <w:rsid w:val="007C225A"/>
    <w:rsid w:val="007C3A39"/>
    <w:rsid w:val="007F1F12"/>
    <w:rsid w:val="0080123E"/>
    <w:rsid w:val="00841DCD"/>
    <w:rsid w:val="00844F83"/>
    <w:rsid w:val="008943ED"/>
    <w:rsid w:val="008C4D69"/>
    <w:rsid w:val="008D4B57"/>
    <w:rsid w:val="008F24FC"/>
    <w:rsid w:val="00905CA8"/>
    <w:rsid w:val="00927422"/>
    <w:rsid w:val="00990F7D"/>
    <w:rsid w:val="00A4115A"/>
    <w:rsid w:val="00A4379D"/>
    <w:rsid w:val="00A53E9E"/>
    <w:rsid w:val="00A74CE9"/>
    <w:rsid w:val="00A87977"/>
    <w:rsid w:val="00A87E67"/>
    <w:rsid w:val="00AC39AA"/>
    <w:rsid w:val="00AE3586"/>
    <w:rsid w:val="00B40709"/>
    <w:rsid w:val="00B54929"/>
    <w:rsid w:val="00B55E02"/>
    <w:rsid w:val="00B71C81"/>
    <w:rsid w:val="00B8171B"/>
    <w:rsid w:val="00BA79A7"/>
    <w:rsid w:val="00BF1DCA"/>
    <w:rsid w:val="00C01A93"/>
    <w:rsid w:val="00C0261D"/>
    <w:rsid w:val="00C12F7B"/>
    <w:rsid w:val="00C1655D"/>
    <w:rsid w:val="00C52A4F"/>
    <w:rsid w:val="00C74124"/>
    <w:rsid w:val="00C92640"/>
    <w:rsid w:val="00CD25B6"/>
    <w:rsid w:val="00CE0228"/>
    <w:rsid w:val="00CF7681"/>
    <w:rsid w:val="00D3337D"/>
    <w:rsid w:val="00D44161"/>
    <w:rsid w:val="00DE0723"/>
    <w:rsid w:val="00DE1C15"/>
    <w:rsid w:val="00E16256"/>
    <w:rsid w:val="00E76DB4"/>
    <w:rsid w:val="00E819C1"/>
    <w:rsid w:val="00EB09BB"/>
    <w:rsid w:val="00EB1A20"/>
    <w:rsid w:val="00EE46F4"/>
    <w:rsid w:val="00F10FA7"/>
    <w:rsid w:val="00F11D7A"/>
    <w:rsid w:val="00F266CF"/>
    <w:rsid w:val="00F60D3E"/>
    <w:rsid w:val="00F709D7"/>
    <w:rsid w:val="00FC411A"/>
    <w:rsid w:val="00FD5430"/>
    <w:rsid w:val="00FE0AFA"/>
    <w:rsid w:val="00F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77C15B8"/>
  <w14:defaultImageDpi w14:val="300"/>
  <w15:chartTrackingRefBased/>
  <w15:docId w15:val="{138C5957-D48C-9248-8C80-D607ABB4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ヒラギノ角ゴ Pro W3" w:hAnsi="Arial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Normal1">
    <w:name w:val="Normal 1"/>
    <w:pPr>
      <w:tabs>
        <w:tab w:val="left" w:pos="360"/>
      </w:tabs>
      <w:spacing w:after="60"/>
    </w:pPr>
    <w:rPr>
      <w:rFonts w:eastAsia="ヒラギノ角ゴ Pro W3"/>
      <w:color w:val="000000"/>
      <w:sz w:val="22"/>
    </w:rPr>
  </w:style>
  <w:style w:type="paragraph" w:customStyle="1" w:styleId="NormalWeb1">
    <w:name w:val="Normal (Web)1"/>
    <w:pPr>
      <w:spacing w:before="100" w:after="100"/>
    </w:pPr>
    <w:rPr>
      <w:rFonts w:eastAsia="ヒラギノ角ゴ Pro W3"/>
      <w:color w:val="000000"/>
      <w:sz w:val="24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eastAsia="ヒラギノ角ゴ Pro W3" w:hAnsi="Arial Black"/>
      <w:color w:val="000000"/>
      <w:spacing w:val="-10"/>
    </w:rPr>
  </w:style>
  <w:style w:type="paragraph" w:customStyle="1" w:styleId="Achievement">
    <w:name w:val="Achievement"/>
    <w:pPr>
      <w:spacing w:after="60" w:line="220" w:lineRule="atLeast"/>
      <w:jc w:val="both"/>
    </w:pPr>
    <w:rPr>
      <w:rFonts w:ascii="Arial" w:eastAsia="ヒラギノ角ゴ Pro W3" w:hAnsi="Arial"/>
      <w:color w:val="000000"/>
      <w:spacing w:val="-5"/>
    </w:rPr>
  </w:style>
  <w:style w:type="paragraph" w:styleId="Header">
    <w:name w:val="header"/>
    <w:basedOn w:val="Normal"/>
    <w:link w:val="HeaderChar"/>
    <w:uiPriority w:val="99"/>
    <w:locked/>
    <w:rsid w:val="008943E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943ED"/>
    <w:rPr>
      <w:rFonts w:ascii="Arial" w:eastAsia="ヒラギノ角ゴ Pro W3" w:hAnsi="Arial"/>
      <w:color w:val="000000"/>
      <w:szCs w:val="24"/>
    </w:rPr>
  </w:style>
  <w:style w:type="paragraph" w:styleId="Footer">
    <w:name w:val="footer"/>
    <w:basedOn w:val="Normal"/>
    <w:link w:val="FooterChar"/>
    <w:locked/>
    <w:rsid w:val="008943E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943ED"/>
    <w:rPr>
      <w:rFonts w:ascii="Arial" w:eastAsia="ヒラギノ角ゴ Pro W3" w:hAnsi="Arial"/>
      <w:color w:val="000000"/>
      <w:szCs w:val="24"/>
    </w:rPr>
  </w:style>
  <w:style w:type="table" w:styleId="TableGrid">
    <w:name w:val="Table Grid"/>
    <w:basedOn w:val="TableNormal"/>
    <w:locked/>
    <w:rsid w:val="0089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locked/>
    <w:rsid w:val="007C2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sotts@att.ne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tsotts@att.ne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270D2-F14A-FF45-B459-22632FDF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7225 Lafayette Road</vt:lpstr>
    </vt:vector>
  </TitlesOfParts>
  <Company/>
  <LinksUpToDate>false</LinksUpToDate>
  <CharactersWithSpaces>5290</CharactersWithSpaces>
  <SharedDoc>false</SharedDoc>
  <HLinks>
    <vt:vector size="36" baseType="variant">
      <vt:variant>
        <vt:i4>6946906</vt:i4>
      </vt:variant>
      <vt:variant>
        <vt:i4>15</vt:i4>
      </vt:variant>
      <vt:variant>
        <vt:i4>0</vt:i4>
      </vt:variant>
      <vt:variant>
        <vt:i4>5</vt:i4>
      </vt:variant>
      <vt:variant>
        <vt:lpwstr>mailto:stsotts@att.net</vt:lpwstr>
      </vt:variant>
      <vt:variant>
        <vt:lpwstr/>
      </vt:variant>
      <vt:variant>
        <vt:i4>6946906</vt:i4>
      </vt:variant>
      <vt:variant>
        <vt:i4>12</vt:i4>
      </vt:variant>
      <vt:variant>
        <vt:i4>0</vt:i4>
      </vt:variant>
      <vt:variant>
        <vt:i4>5</vt:i4>
      </vt:variant>
      <vt:variant>
        <vt:lpwstr>mailto:stsotts@att.net</vt:lpwstr>
      </vt:variant>
      <vt:variant>
        <vt:lpwstr/>
      </vt:variant>
      <vt:variant>
        <vt:i4>6946906</vt:i4>
      </vt:variant>
      <vt:variant>
        <vt:i4>9</vt:i4>
      </vt:variant>
      <vt:variant>
        <vt:i4>0</vt:i4>
      </vt:variant>
      <vt:variant>
        <vt:i4>5</vt:i4>
      </vt:variant>
      <vt:variant>
        <vt:lpwstr>mailto:stsotts@att.net</vt:lpwstr>
      </vt:variant>
      <vt:variant>
        <vt:lpwstr/>
      </vt:variant>
      <vt:variant>
        <vt:i4>6946906</vt:i4>
      </vt:variant>
      <vt:variant>
        <vt:i4>6</vt:i4>
      </vt:variant>
      <vt:variant>
        <vt:i4>0</vt:i4>
      </vt:variant>
      <vt:variant>
        <vt:i4>5</vt:i4>
      </vt:variant>
      <vt:variant>
        <vt:lpwstr>mailto:stsotts@att.net</vt:lpwstr>
      </vt:variant>
      <vt:variant>
        <vt:lpwstr/>
      </vt:variant>
      <vt:variant>
        <vt:i4>6946906</vt:i4>
      </vt:variant>
      <vt:variant>
        <vt:i4>3</vt:i4>
      </vt:variant>
      <vt:variant>
        <vt:i4>0</vt:i4>
      </vt:variant>
      <vt:variant>
        <vt:i4>5</vt:i4>
      </vt:variant>
      <vt:variant>
        <vt:lpwstr>mailto:stsotts@att.net</vt:lpwstr>
      </vt:variant>
      <vt:variant>
        <vt:lpwstr/>
      </vt:variant>
      <vt:variant>
        <vt:i4>6946906</vt:i4>
      </vt:variant>
      <vt:variant>
        <vt:i4>0</vt:i4>
      </vt:variant>
      <vt:variant>
        <vt:i4>0</vt:i4>
      </vt:variant>
      <vt:variant>
        <vt:i4>5</vt:i4>
      </vt:variant>
      <vt:variant>
        <vt:lpwstr>mailto:stsotts@att.net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7225 Lafayette Road</dc:title>
  <dc:subject/>
  <dc:creator>Steve Shotts</dc:creator>
  <cp:keywords/>
  <cp:lastModifiedBy>Steve Shotts</cp:lastModifiedBy>
  <cp:revision>4</cp:revision>
  <cp:lastPrinted>2015-05-09T15:19:00Z</cp:lastPrinted>
  <dcterms:created xsi:type="dcterms:W3CDTF">2021-04-06T18:17:00Z</dcterms:created>
  <dcterms:modified xsi:type="dcterms:W3CDTF">2021-04-06T20:51:00Z</dcterms:modified>
</cp:coreProperties>
</file>